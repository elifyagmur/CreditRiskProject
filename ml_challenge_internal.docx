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604BB" w14:textId="3F6DC8DD" w:rsidR="008C2F4B" w:rsidRDefault="00391E93">
      <w:pPr>
        <w:spacing w:line="540" w:lineRule="exact"/>
        <w:ind w:left="1006" w:right="1026"/>
        <w:jc w:val="center"/>
        <w:rPr>
          <w:rFonts w:ascii="LM Roman 17" w:eastAsia="LM Roman 17" w:hAnsi="LM Roman 17" w:cs="LM Roman 17"/>
          <w:position w:val="1"/>
          <w:sz w:val="41"/>
          <w:szCs w:val="41"/>
        </w:rPr>
      </w:pPr>
      <w:r>
        <w:rPr>
          <w:rFonts w:ascii="LM Roman 17" w:eastAsia="LM Roman 17" w:hAnsi="LM Roman 17" w:cs="LM Roman 17"/>
          <w:position w:val="1"/>
          <w:sz w:val="41"/>
          <w:szCs w:val="41"/>
        </w:rPr>
        <w:t>Machine Learning Challenge</w:t>
      </w:r>
      <w:r>
        <w:rPr>
          <w:rFonts w:ascii="LM Roman 17" w:eastAsia="LM Roman 17" w:hAnsi="LM Roman 17" w:cs="LM Roman 17"/>
          <w:position w:val="1"/>
          <w:sz w:val="41"/>
          <w:szCs w:val="41"/>
        </w:rPr>
        <w:t xml:space="preserve"> </w:t>
      </w:r>
    </w:p>
    <w:p w14:paraId="20BA1A44" w14:textId="6BEC661B" w:rsidR="00123F00" w:rsidRDefault="00391E93">
      <w:pPr>
        <w:spacing w:line="540" w:lineRule="exact"/>
        <w:ind w:left="1006" w:right="1026"/>
        <w:jc w:val="center"/>
        <w:rPr>
          <w:rFonts w:ascii="LM Roman 17" w:eastAsia="LM Roman 17" w:hAnsi="LM Roman 17" w:cs="LM Roman 17"/>
          <w:sz w:val="41"/>
          <w:szCs w:val="41"/>
        </w:rPr>
      </w:pPr>
      <w:r>
        <w:rPr>
          <w:rFonts w:ascii="LM Roman 17" w:eastAsia="LM Roman 17" w:hAnsi="LM Roman 17" w:cs="LM Roman 17"/>
          <w:position w:val="1"/>
          <w:sz w:val="41"/>
          <w:szCs w:val="41"/>
        </w:rPr>
        <w:t>Credit Scoring</w:t>
      </w:r>
    </w:p>
    <w:p w14:paraId="59196285" w14:textId="77777777" w:rsidR="00123F00" w:rsidRDefault="00123F00">
      <w:pPr>
        <w:spacing w:before="6" w:line="180" w:lineRule="exact"/>
        <w:rPr>
          <w:sz w:val="19"/>
          <w:szCs w:val="19"/>
        </w:rPr>
      </w:pPr>
    </w:p>
    <w:p w14:paraId="3DE55ABD" w14:textId="77777777" w:rsidR="00123F00" w:rsidRDefault="00123F00">
      <w:pPr>
        <w:spacing w:line="200" w:lineRule="exact"/>
      </w:pPr>
    </w:p>
    <w:p w14:paraId="22D6D702" w14:textId="0804824D" w:rsidR="00123F00" w:rsidRDefault="00391E93">
      <w:pPr>
        <w:spacing w:line="240" w:lineRule="exact"/>
        <w:ind w:left="120" w:right="93"/>
        <w:jc w:val="both"/>
        <w:rPr>
          <w:rFonts w:ascii="LM Roman 10" w:eastAsia="LM Roman 10" w:hAnsi="LM Roman 10" w:cs="LM Roman 10"/>
          <w:w w:val="99"/>
        </w:rPr>
      </w:pPr>
      <w:r>
        <w:rPr>
          <w:rFonts w:ascii="LM Roman 10" w:eastAsia="LM Roman 10" w:hAnsi="LM Roman 10" w:cs="LM Roman 10"/>
          <w:w w:val="101"/>
        </w:rPr>
        <w:t>In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101"/>
        </w:rPr>
        <w:t>this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101"/>
        </w:rPr>
        <w:t>challenge,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101"/>
        </w:rPr>
        <w:t>you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101"/>
        </w:rPr>
        <w:t>are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101"/>
        </w:rPr>
        <w:t>required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101"/>
        </w:rPr>
        <w:t>to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101"/>
        </w:rPr>
        <w:t>work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101"/>
        </w:rPr>
        <w:t>on</w:t>
      </w:r>
      <w:r>
        <w:rPr>
          <w:rFonts w:ascii="LM Roman 10" w:eastAsia="LM Roman 10" w:hAnsi="LM Roman 10" w:cs="LM Roman 10"/>
        </w:rPr>
        <w:t xml:space="preserve"> </w:t>
      </w:r>
      <w:hyperlink r:id="rId5">
        <w:r>
          <w:rPr>
            <w:rFonts w:ascii="LM Roman 10" w:eastAsia="LM Roman 10" w:hAnsi="LM Roman 10" w:cs="LM Roman 10"/>
            <w:w w:val="101"/>
          </w:rPr>
          <w:t>Home</w:t>
        </w:r>
        <w:r>
          <w:rPr>
            <w:rFonts w:ascii="LM Roman 10" w:eastAsia="LM Roman 10" w:hAnsi="LM Roman 10" w:cs="LM Roman 10"/>
          </w:rPr>
          <w:t xml:space="preserve"> </w:t>
        </w:r>
        <w:r>
          <w:rPr>
            <w:rFonts w:ascii="LM Roman 10" w:eastAsia="LM Roman 10" w:hAnsi="LM Roman 10" w:cs="LM Roman 10"/>
            <w:w w:val="101"/>
          </w:rPr>
          <w:t>Credit</w:t>
        </w:r>
        <w:r>
          <w:rPr>
            <w:rFonts w:ascii="LM Roman 10" w:eastAsia="LM Roman 10" w:hAnsi="LM Roman 10" w:cs="LM Roman 10"/>
          </w:rPr>
          <w:t xml:space="preserve"> </w:t>
        </w:r>
        <w:r>
          <w:rPr>
            <w:rFonts w:ascii="LM Roman 10" w:eastAsia="LM Roman 10" w:hAnsi="LM Roman 10" w:cs="LM Roman 10"/>
            <w:w w:val="101"/>
          </w:rPr>
          <w:t>Default</w:t>
        </w:r>
        <w:r>
          <w:rPr>
            <w:rFonts w:ascii="LM Roman 10" w:eastAsia="LM Roman 10" w:hAnsi="LM Roman 10" w:cs="LM Roman 10"/>
          </w:rPr>
          <w:t xml:space="preserve"> </w:t>
        </w:r>
        <w:r>
          <w:rPr>
            <w:rFonts w:ascii="LM Roman 10" w:eastAsia="LM Roman 10" w:hAnsi="LM Roman 10" w:cs="LM Roman 10"/>
            <w:w w:val="101"/>
          </w:rPr>
          <w:t>Risk</w:t>
        </w:r>
        <w:r>
          <w:rPr>
            <w:rFonts w:ascii="LM Roman 10" w:eastAsia="LM Roman 10" w:hAnsi="LM Roman 10" w:cs="LM Roman 10"/>
          </w:rPr>
          <w:t xml:space="preserve"> </w:t>
        </w:r>
        <w:r>
          <w:rPr>
            <w:rFonts w:ascii="LM Roman 10" w:eastAsia="LM Roman 10" w:hAnsi="LM Roman 10" w:cs="LM Roman 10"/>
            <w:w w:val="101"/>
          </w:rPr>
          <w:t>data</w:t>
        </w:r>
      </w:hyperlink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101"/>
        </w:rPr>
        <w:t>set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101"/>
        </w:rPr>
        <w:t>from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101"/>
        </w:rPr>
        <w:t>Kaggle.</w:t>
      </w:r>
      <w:r>
        <w:rPr>
          <w:rFonts w:ascii="LM Roman 10" w:eastAsia="LM Roman 10" w:hAnsi="LM Roman 10" w:cs="LM Roman 10"/>
        </w:rPr>
        <w:t xml:space="preserve">  </w:t>
      </w:r>
      <w:r>
        <w:rPr>
          <w:rFonts w:ascii="LM Roman 10" w:eastAsia="LM Roman 10" w:hAnsi="LM Roman 10" w:cs="LM Roman 10"/>
          <w:w w:val="101"/>
        </w:rPr>
        <w:t>You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101"/>
        </w:rPr>
        <w:t>are expected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101"/>
        </w:rPr>
        <w:t>to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101"/>
        </w:rPr>
        <w:t>perform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101"/>
        </w:rPr>
        <w:t>a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101"/>
        </w:rPr>
        <w:t>brief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101"/>
        </w:rPr>
        <w:t>but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101"/>
        </w:rPr>
        <w:t>end-to-end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101"/>
        </w:rPr>
        <w:t>machine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101"/>
        </w:rPr>
        <w:t>learning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101"/>
        </w:rPr>
        <w:t>experience.</w:t>
      </w:r>
      <w:r>
        <w:rPr>
          <w:rFonts w:ascii="LM Roman 10" w:eastAsia="LM Roman 10" w:hAnsi="LM Roman 10" w:cs="LM Roman 10"/>
        </w:rPr>
        <w:t xml:space="preserve">  </w:t>
      </w:r>
      <w:r>
        <w:rPr>
          <w:rFonts w:ascii="LM Roman 10" w:eastAsia="LM Roman 10" w:hAnsi="LM Roman 10" w:cs="LM Roman 10"/>
          <w:w w:val="101"/>
        </w:rPr>
        <w:t>You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101"/>
        </w:rPr>
        <w:t>should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101"/>
        </w:rPr>
        <w:t>communicate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101"/>
        </w:rPr>
        <w:t xml:space="preserve">your </w:t>
      </w:r>
      <w:r>
        <w:rPr>
          <w:rFonts w:ascii="LM Roman 10" w:eastAsia="LM Roman 10" w:hAnsi="LM Roman 10" w:cs="LM Roman 10"/>
          <w:w w:val="99"/>
        </w:rPr>
        <w:t>findings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in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a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clear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way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with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a</w:t>
      </w:r>
      <w:r>
        <w:rPr>
          <w:rFonts w:ascii="LM Roman 10" w:eastAsia="LM Roman 10" w:hAnsi="LM Roman 10" w:cs="LM Roman 10"/>
        </w:rPr>
        <w:t xml:space="preserve"> </w:t>
      </w:r>
      <w:proofErr w:type="spellStart"/>
      <w:r>
        <w:rPr>
          <w:rFonts w:ascii="LM Roman 10" w:eastAsia="LM Roman 10" w:hAnsi="LM Roman 10" w:cs="LM Roman 10"/>
          <w:b/>
          <w:w w:val="99"/>
        </w:rPr>
        <w:t>Jupyter</w:t>
      </w:r>
      <w:proofErr w:type="spellEnd"/>
      <w:r>
        <w:rPr>
          <w:rFonts w:ascii="LM Roman 10" w:eastAsia="LM Roman 10" w:hAnsi="LM Roman 10" w:cs="LM Roman 10"/>
          <w:b/>
        </w:rPr>
        <w:t xml:space="preserve"> </w:t>
      </w:r>
      <w:r>
        <w:rPr>
          <w:rFonts w:ascii="LM Roman 10" w:eastAsia="LM Roman 10" w:hAnsi="LM Roman 10" w:cs="LM Roman 10"/>
          <w:b/>
          <w:w w:val="99"/>
        </w:rPr>
        <w:t>Notebook</w:t>
      </w:r>
      <w:r>
        <w:rPr>
          <w:rFonts w:ascii="LM Roman 10" w:eastAsia="LM Roman 10" w:hAnsi="LM Roman 10" w:cs="LM Roman 10"/>
          <w:b/>
        </w:rPr>
        <w:t xml:space="preserve"> </w:t>
      </w:r>
      <w:r>
        <w:rPr>
          <w:rFonts w:ascii="LM Roman 10" w:eastAsia="LM Roman 10" w:hAnsi="LM Roman 10" w:cs="LM Roman 10"/>
          <w:b/>
          <w:w w:val="99"/>
        </w:rPr>
        <w:t>or</w:t>
      </w:r>
      <w:r>
        <w:rPr>
          <w:rFonts w:ascii="LM Roman 10" w:eastAsia="LM Roman 10" w:hAnsi="LM Roman 10" w:cs="LM Roman 10"/>
          <w:b/>
        </w:rPr>
        <w:t xml:space="preserve"> </w:t>
      </w:r>
      <w:r>
        <w:rPr>
          <w:rFonts w:ascii="LM Roman 10" w:eastAsia="LM Roman 10" w:hAnsi="LM Roman 10" w:cs="LM Roman 10"/>
          <w:b/>
          <w:w w:val="99"/>
        </w:rPr>
        <w:t>R</w:t>
      </w:r>
      <w:r>
        <w:rPr>
          <w:rFonts w:ascii="LM Roman 10" w:eastAsia="LM Roman 10" w:hAnsi="LM Roman 10" w:cs="LM Roman 10"/>
          <w:b/>
        </w:rPr>
        <w:t xml:space="preserve"> </w:t>
      </w:r>
      <w:r>
        <w:rPr>
          <w:rFonts w:ascii="LM Roman 10" w:eastAsia="LM Roman 10" w:hAnsi="LM Roman 10" w:cs="LM Roman 10"/>
          <w:b/>
          <w:w w:val="99"/>
        </w:rPr>
        <w:t>Markdown</w:t>
      </w:r>
      <w:r>
        <w:rPr>
          <w:rFonts w:ascii="LM Roman 10" w:eastAsia="LM Roman 10" w:hAnsi="LM Roman 10" w:cs="LM Roman 10"/>
          <w:b/>
        </w:rPr>
        <w:t xml:space="preserve"> </w:t>
      </w:r>
      <w:r>
        <w:rPr>
          <w:rFonts w:ascii="LM Roman 10" w:eastAsia="LM Roman 10" w:hAnsi="LM Roman 10" w:cs="LM Roman 10"/>
          <w:b/>
          <w:w w:val="99"/>
        </w:rPr>
        <w:t>html/pdf</w:t>
      </w:r>
      <w:r>
        <w:rPr>
          <w:rFonts w:ascii="LM Roman 10" w:eastAsia="LM Roman 10" w:hAnsi="LM Roman 10" w:cs="LM Roman 10"/>
          <w:b/>
        </w:rPr>
        <w:t xml:space="preserve"> </w:t>
      </w:r>
      <w:r>
        <w:rPr>
          <w:rFonts w:ascii="LM Roman 10" w:eastAsia="LM Roman 10" w:hAnsi="LM Roman 10" w:cs="LM Roman 10"/>
          <w:b/>
          <w:w w:val="99"/>
        </w:rPr>
        <w:t>output</w:t>
      </w:r>
      <w:r>
        <w:rPr>
          <w:rFonts w:ascii="LM Roman 10" w:eastAsia="LM Roman 10" w:hAnsi="LM Roman 10" w:cs="LM Roman 10"/>
          <w:w w:val="99"/>
        </w:rPr>
        <w:t>.</w:t>
      </w:r>
    </w:p>
    <w:p w14:paraId="30077786" w14:textId="77777777" w:rsidR="008C2F4B" w:rsidRDefault="008C2F4B">
      <w:pPr>
        <w:spacing w:line="240" w:lineRule="exact"/>
        <w:ind w:left="120" w:right="93"/>
        <w:jc w:val="both"/>
        <w:rPr>
          <w:rFonts w:ascii="LM Roman 10" w:eastAsia="LM Roman 10" w:hAnsi="LM Roman 10" w:cs="LM Roman 10"/>
        </w:rPr>
      </w:pPr>
    </w:p>
    <w:p w14:paraId="2703331B" w14:textId="00021BAD" w:rsidR="00123F00" w:rsidRDefault="00391E93">
      <w:pPr>
        <w:spacing w:before="85"/>
        <w:ind w:left="120"/>
        <w:rPr>
          <w:rFonts w:ascii="LM Roman 10" w:eastAsia="LM Roman 10" w:hAnsi="LM Roman 10" w:cs="LM Roman 10"/>
          <w:w w:val="99"/>
        </w:rPr>
      </w:pPr>
      <w:r>
        <w:rPr>
          <w:rFonts w:ascii="LM Roman 10" w:eastAsia="LM Roman 10" w:hAnsi="LM Roman 10" w:cs="LM Roman 10"/>
          <w:w w:val="99"/>
        </w:rPr>
        <w:t>Link:</w:t>
      </w:r>
      <w:r>
        <w:rPr>
          <w:rFonts w:ascii="LM Roman 10" w:eastAsia="LM Roman 10" w:hAnsi="LM Roman 10" w:cs="LM Roman 10"/>
        </w:rPr>
        <w:t xml:space="preserve"> </w:t>
      </w:r>
      <w:hyperlink r:id="rId6" w:history="1">
        <w:r w:rsidR="008C2F4B" w:rsidRPr="0043254B">
          <w:rPr>
            <w:rStyle w:val="Hyperlink"/>
            <w:rFonts w:ascii="LM Roman 10" w:eastAsia="LM Roman 10" w:hAnsi="LM Roman 10" w:cs="LM Roman 10"/>
            <w:w w:val="99"/>
          </w:rPr>
          <w:t>https://www.kaggle.com/c/home-credit-default-risk</w:t>
        </w:r>
      </w:hyperlink>
    </w:p>
    <w:p w14:paraId="5AF4A70E" w14:textId="77777777" w:rsidR="008C2F4B" w:rsidRDefault="008C2F4B">
      <w:pPr>
        <w:spacing w:before="85"/>
        <w:ind w:left="120"/>
        <w:rPr>
          <w:rFonts w:ascii="LM Roman 10" w:eastAsia="LM Roman 10" w:hAnsi="LM Roman 10" w:cs="LM Roman 10"/>
        </w:rPr>
      </w:pPr>
    </w:p>
    <w:p w14:paraId="40CC624F" w14:textId="6C1865F6" w:rsidR="00123F00" w:rsidRDefault="00391E93">
      <w:pPr>
        <w:spacing w:before="74"/>
        <w:ind w:left="120"/>
        <w:rPr>
          <w:rFonts w:ascii="LM Roman 10" w:eastAsia="LM Roman 10" w:hAnsi="LM Roman 10" w:cs="LM Roman 10"/>
        </w:rPr>
      </w:pPr>
      <w:r>
        <w:rPr>
          <w:rFonts w:ascii="LM Roman 10" w:eastAsia="LM Roman 10" w:hAnsi="LM Roman 10" w:cs="LM Roman 10"/>
          <w:b/>
          <w:w w:val="99"/>
        </w:rPr>
        <w:t>Deadline:</w:t>
      </w:r>
      <w:r>
        <w:rPr>
          <w:rFonts w:ascii="LM Roman 10" w:eastAsia="LM Roman 10" w:hAnsi="LM Roman 10" w:cs="LM Roman 10"/>
          <w:b/>
        </w:rPr>
        <w:t xml:space="preserve"> </w:t>
      </w:r>
      <w:r>
        <w:rPr>
          <w:rFonts w:ascii="LM Roman 10" w:eastAsia="LM Roman 10" w:hAnsi="LM Roman 10" w:cs="LM Roman 10"/>
          <w:b/>
          <w:w w:val="99"/>
        </w:rPr>
        <w:t>201</w:t>
      </w:r>
      <w:r w:rsidR="000D02F8">
        <w:rPr>
          <w:rFonts w:ascii="LM Roman 10" w:eastAsia="LM Roman 10" w:hAnsi="LM Roman 10" w:cs="LM Roman 10"/>
          <w:b/>
          <w:w w:val="99"/>
        </w:rPr>
        <w:t>9</w:t>
      </w:r>
      <w:r>
        <w:rPr>
          <w:rFonts w:ascii="LM Roman 10" w:eastAsia="LM Roman 10" w:hAnsi="LM Roman 10" w:cs="LM Roman 10"/>
          <w:b/>
          <w:w w:val="99"/>
        </w:rPr>
        <w:t>-</w:t>
      </w:r>
      <w:r w:rsidR="000D02F8">
        <w:rPr>
          <w:rFonts w:ascii="LM Roman 10" w:eastAsia="LM Roman 10" w:hAnsi="LM Roman 10" w:cs="LM Roman 10"/>
          <w:b/>
          <w:w w:val="99"/>
        </w:rPr>
        <w:t>11</w:t>
      </w:r>
      <w:r>
        <w:rPr>
          <w:rFonts w:ascii="LM Roman 10" w:eastAsia="LM Roman 10" w:hAnsi="LM Roman 10" w:cs="LM Roman 10"/>
          <w:b/>
          <w:w w:val="99"/>
        </w:rPr>
        <w:t>-</w:t>
      </w:r>
      <w:r w:rsidR="000D02F8">
        <w:rPr>
          <w:rFonts w:ascii="LM Roman 10" w:eastAsia="LM Roman 10" w:hAnsi="LM Roman 10" w:cs="LM Roman 10"/>
          <w:b/>
          <w:w w:val="99"/>
        </w:rPr>
        <w:t>07</w:t>
      </w:r>
      <w:r>
        <w:rPr>
          <w:rFonts w:ascii="LM Roman 10" w:eastAsia="LM Roman 10" w:hAnsi="LM Roman 10" w:cs="LM Roman 10"/>
          <w:b/>
        </w:rPr>
        <w:t xml:space="preserve"> </w:t>
      </w:r>
      <w:r w:rsidR="000D02F8">
        <w:rPr>
          <w:rFonts w:ascii="LM Roman 10" w:eastAsia="LM Roman 10" w:hAnsi="LM Roman 10" w:cs="LM Roman 10"/>
          <w:b/>
          <w:w w:val="99"/>
        </w:rPr>
        <w:t>17</w:t>
      </w:r>
      <w:r>
        <w:rPr>
          <w:rFonts w:ascii="LM Roman 10" w:eastAsia="LM Roman 10" w:hAnsi="LM Roman 10" w:cs="LM Roman 10"/>
          <w:b/>
          <w:w w:val="99"/>
        </w:rPr>
        <w:t>:</w:t>
      </w:r>
      <w:r w:rsidR="000D02F8">
        <w:rPr>
          <w:rFonts w:ascii="LM Roman 10" w:eastAsia="LM Roman 10" w:hAnsi="LM Roman 10" w:cs="LM Roman 10"/>
          <w:b/>
          <w:w w:val="99"/>
        </w:rPr>
        <w:t>30</w:t>
      </w:r>
      <w:r>
        <w:rPr>
          <w:rFonts w:ascii="LM Roman 10" w:eastAsia="LM Roman 10" w:hAnsi="LM Roman 10" w:cs="LM Roman 10"/>
          <w:b/>
          <w:w w:val="99"/>
        </w:rPr>
        <w:t>:</w:t>
      </w:r>
      <w:r w:rsidR="000D02F8">
        <w:rPr>
          <w:rFonts w:ascii="LM Roman 10" w:eastAsia="LM Roman 10" w:hAnsi="LM Roman 10" w:cs="LM Roman 10"/>
          <w:b/>
          <w:w w:val="99"/>
        </w:rPr>
        <w:t>00</w:t>
      </w:r>
    </w:p>
    <w:p w14:paraId="7BE43FD2" w14:textId="77777777" w:rsidR="00123F00" w:rsidRDefault="00123F00">
      <w:pPr>
        <w:spacing w:before="5" w:line="140" w:lineRule="exact"/>
        <w:rPr>
          <w:sz w:val="14"/>
          <w:szCs w:val="14"/>
        </w:rPr>
      </w:pPr>
    </w:p>
    <w:p w14:paraId="7E71544B" w14:textId="77777777" w:rsidR="00123F00" w:rsidRDefault="00123F00">
      <w:pPr>
        <w:spacing w:line="200" w:lineRule="exact"/>
      </w:pPr>
    </w:p>
    <w:p w14:paraId="5CBBCEEF" w14:textId="77777777" w:rsidR="00123F00" w:rsidRDefault="00391E93">
      <w:pPr>
        <w:ind w:left="120"/>
        <w:rPr>
          <w:rFonts w:ascii="LM Roman 12" w:eastAsia="LM Roman 12" w:hAnsi="LM Roman 12" w:cs="LM Roman 12"/>
          <w:sz w:val="24"/>
          <w:szCs w:val="24"/>
        </w:rPr>
      </w:pPr>
      <w:r>
        <w:rPr>
          <w:rFonts w:ascii="LM Roman 12" w:eastAsia="LM Roman 12" w:hAnsi="LM Roman 12" w:cs="LM Roman 12"/>
          <w:b/>
          <w:w w:val="99"/>
          <w:sz w:val="24"/>
          <w:szCs w:val="24"/>
        </w:rPr>
        <w:t>Significant</w:t>
      </w:r>
      <w:r>
        <w:rPr>
          <w:rFonts w:ascii="LM Roman 12" w:eastAsia="LM Roman 12" w:hAnsi="LM Roman 12" w:cs="LM Roman 12"/>
          <w:b/>
          <w:sz w:val="24"/>
          <w:szCs w:val="24"/>
        </w:rPr>
        <w:t xml:space="preserve"> </w:t>
      </w:r>
      <w:r>
        <w:rPr>
          <w:rFonts w:ascii="LM Roman 12" w:eastAsia="LM Roman 12" w:hAnsi="LM Roman 12" w:cs="LM Roman 12"/>
          <w:b/>
          <w:w w:val="99"/>
          <w:sz w:val="24"/>
          <w:szCs w:val="24"/>
        </w:rPr>
        <w:t>Points</w:t>
      </w:r>
    </w:p>
    <w:p w14:paraId="2BFE933F" w14:textId="77777777" w:rsidR="00123F00" w:rsidRDefault="00123F00">
      <w:pPr>
        <w:spacing w:before="3" w:line="180" w:lineRule="exact"/>
        <w:rPr>
          <w:sz w:val="19"/>
          <w:szCs w:val="19"/>
        </w:rPr>
      </w:pPr>
    </w:p>
    <w:p w14:paraId="6063AB5B" w14:textId="77777777" w:rsidR="00123F00" w:rsidRDefault="00391E93">
      <w:pPr>
        <w:ind w:left="120"/>
        <w:rPr>
          <w:rFonts w:ascii="LM Roman 10" w:eastAsia="LM Roman 10" w:hAnsi="LM Roman 10" w:cs="LM Roman 10"/>
        </w:rPr>
      </w:pPr>
      <w:r>
        <w:rPr>
          <w:rFonts w:ascii="LM Roman 10" w:eastAsia="LM Roman 10" w:hAnsi="LM Roman 10" w:cs="LM Roman 10"/>
          <w:w w:val="99"/>
        </w:rPr>
        <w:t>Following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points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are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significant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to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your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evaluation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and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they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stress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some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fringe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benefits.</w:t>
      </w:r>
    </w:p>
    <w:p w14:paraId="6AB1A93C" w14:textId="77777777" w:rsidR="00123F00" w:rsidRDefault="00123F00">
      <w:pPr>
        <w:spacing w:before="9" w:line="100" w:lineRule="exact"/>
        <w:rPr>
          <w:sz w:val="10"/>
          <w:szCs w:val="10"/>
        </w:rPr>
      </w:pPr>
    </w:p>
    <w:p w14:paraId="3CB64135" w14:textId="77777777" w:rsidR="00123F00" w:rsidRDefault="00391E93">
      <w:pPr>
        <w:spacing w:line="240" w:lineRule="exact"/>
        <w:ind w:left="618" w:right="97" w:hanging="255"/>
        <w:rPr>
          <w:rFonts w:ascii="LM Roman 10" w:eastAsia="LM Roman 10" w:hAnsi="LM Roman 10" w:cs="LM Roman 10"/>
        </w:rPr>
      </w:pPr>
      <w:r>
        <w:rPr>
          <w:rFonts w:ascii="LM Roman 10" w:eastAsia="LM Roman 10" w:hAnsi="LM Roman 10" w:cs="LM Roman 10"/>
          <w:w w:val="99"/>
        </w:rPr>
        <w:t>•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7"/>
        </w:rPr>
        <w:t>Your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7"/>
        </w:rPr>
        <w:t>reports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7"/>
        </w:rPr>
        <w:t>should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7"/>
        </w:rPr>
        <w:t>include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7"/>
        </w:rPr>
        <w:t>an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7"/>
        </w:rPr>
        <w:t>exploratory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7"/>
        </w:rPr>
        <w:t>analysis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7"/>
        </w:rPr>
        <w:t>(EDA),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7"/>
        </w:rPr>
        <w:t>discussion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7"/>
        </w:rPr>
        <w:t>of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7"/>
        </w:rPr>
        <w:t>possible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7"/>
        </w:rPr>
        <w:t>features,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7"/>
        </w:rPr>
        <w:t>a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7"/>
        </w:rPr>
        <w:t xml:space="preserve">modelling </w:t>
      </w:r>
      <w:r>
        <w:rPr>
          <w:rFonts w:ascii="LM Roman 10" w:eastAsia="LM Roman 10" w:hAnsi="LM Roman 10" w:cs="LM Roman 10"/>
          <w:w w:val="99"/>
        </w:rPr>
        <w:t>part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and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interpretation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of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results.</w:t>
      </w:r>
    </w:p>
    <w:p w14:paraId="36F06300" w14:textId="77777777" w:rsidR="00123F00" w:rsidRDefault="00391E93">
      <w:pPr>
        <w:spacing w:line="240" w:lineRule="exact"/>
        <w:ind w:left="618" w:right="70" w:hanging="255"/>
        <w:rPr>
          <w:rFonts w:ascii="LM Roman 10" w:eastAsia="LM Roman 10" w:hAnsi="LM Roman 10" w:cs="LM Roman 10"/>
        </w:rPr>
      </w:pPr>
      <w:r>
        <w:rPr>
          <w:rFonts w:ascii="LM Roman 10" w:eastAsia="LM Roman 10" w:hAnsi="LM Roman 10" w:cs="LM Roman 10"/>
          <w:w w:val="99"/>
        </w:rPr>
        <w:t>•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101"/>
        </w:rPr>
        <w:t>Your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101"/>
        </w:rPr>
        <w:t>notebooks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101"/>
        </w:rPr>
        <w:t>should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101"/>
        </w:rPr>
        <w:t>display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101"/>
        </w:rPr>
        <w:t>code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101"/>
        </w:rPr>
        <w:t>with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101"/>
        </w:rPr>
        <w:t>your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101"/>
        </w:rPr>
        <w:t>results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101"/>
        </w:rPr>
        <w:t>and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101"/>
        </w:rPr>
        <w:t>body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101"/>
        </w:rPr>
        <w:t>text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101"/>
        </w:rPr>
        <w:t>(titles,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101"/>
        </w:rPr>
        <w:t>subtitles,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101"/>
        </w:rPr>
        <w:t xml:space="preserve">comments, </w:t>
      </w:r>
      <w:r>
        <w:rPr>
          <w:rFonts w:ascii="LM Roman 10" w:eastAsia="LM Roman 10" w:hAnsi="LM Roman 10" w:cs="LM Roman 10"/>
          <w:w w:val="99"/>
        </w:rPr>
        <w:t>conclusions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etc.).</w:t>
      </w:r>
    </w:p>
    <w:p w14:paraId="3F12BB2F" w14:textId="29A575AE" w:rsidR="00123F00" w:rsidRDefault="00391E93" w:rsidP="00391E93">
      <w:pPr>
        <w:spacing w:line="240" w:lineRule="exact"/>
        <w:ind w:left="329" w:right="278"/>
        <w:rPr>
          <w:rFonts w:ascii="LM Roman 10" w:eastAsia="LM Roman 10" w:hAnsi="LM Roman 10" w:cs="LM Roman 10"/>
        </w:rPr>
      </w:pPr>
      <w:r>
        <w:rPr>
          <w:rFonts w:ascii="LM Roman 10" w:eastAsia="LM Roman 10" w:hAnsi="LM Roman 10" w:cs="LM Roman 10"/>
          <w:w w:val="99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•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b/>
          <w:w w:val="99"/>
          <w:position w:val="1"/>
        </w:rPr>
        <w:t>Try</w:t>
      </w:r>
      <w:r>
        <w:rPr>
          <w:rFonts w:ascii="LM Roman 10" w:eastAsia="LM Roman 10" w:hAnsi="LM Roman 10" w:cs="LM Roman 10"/>
          <w:b/>
          <w:position w:val="1"/>
        </w:rPr>
        <w:t xml:space="preserve"> </w:t>
      </w:r>
      <w:r>
        <w:rPr>
          <w:rFonts w:ascii="LM Roman 10" w:eastAsia="LM Roman 10" w:hAnsi="LM Roman 10" w:cs="LM Roman 10"/>
          <w:b/>
          <w:w w:val="99"/>
          <w:position w:val="1"/>
        </w:rPr>
        <w:t>not</w:t>
      </w:r>
      <w:r>
        <w:rPr>
          <w:rFonts w:ascii="LM Roman 10" w:eastAsia="LM Roman 10" w:hAnsi="LM Roman 10" w:cs="LM Roman 10"/>
          <w:b/>
          <w:position w:val="1"/>
        </w:rPr>
        <w:t xml:space="preserve"> </w:t>
      </w:r>
      <w:r>
        <w:rPr>
          <w:rFonts w:ascii="LM Roman 10" w:eastAsia="LM Roman 10" w:hAnsi="LM Roman 10" w:cs="LM Roman 10"/>
          <w:b/>
          <w:w w:val="99"/>
          <w:position w:val="1"/>
        </w:rPr>
        <w:t>to</w:t>
      </w:r>
      <w:r>
        <w:rPr>
          <w:rFonts w:ascii="LM Roman 10" w:eastAsia="LM Roman 10" w:hAnsi="LM Roman 10" w:cs="LM Roman 10"/>
          <w:b/>
          <w:position w:val="1"/>
        </w:rPr>
        <w:t xml:space="preserve"> </w:t>
      </w:r>
      <w:r>
        <w:rPr>
          <w:rFonts w:ascii="LM Roman 10" w:eastAsia="LM Roman 10" w:hAnsi="LM Roman 10" w:cs="LM Roman 10"/>
          <w:b/>
          <w:w w:val="99"/>
          <w:position w:val="1"/>
        </w:rPr>
        <w:t>exceed</w:t>
      </w:r>
      <w:r>
        <w:rPr>
          <w:rFonts w:ascii="LM Roman 10" w:eastAsia="LM Roman 10" w:hAnsi="LM Roman 10" w:cs="LM Roman 10"/>
          <w:b/>
          <w:position w:val="1"/>
        </w:rPr>
        <w:t xml:space="preserve"> </w:t>
      </w:r>
      <w:r>
        <w:rPr>
          <w:rFonts w:ascii="LM Roman 10" w:eastAsia="LM Roman 10" w:hAnsi="LM Roman 10" w:cs="LM Roman 10"/>
          <w:b/>
          <w:w w:val="99"/>
          <w:position w:val="1"/>
        </w:rPr>
        <w:t>7-8</w:t>
      </w:r>
      <w:r>
        <w:rPr>
          <w:rFonts w:ascii="LM Roman 10" w:eastAsia="LM Roman 10" w:hAnsi="LM Roman 10" w:cs="LM Roman 10"/>
          <w:b/>
          <w:position w:val="1"/>
        </w:rPr>
        <w:t xml:space="preserve"> </w:t>
      </w:r>
      <w:r>
        <w:rPr>
          <w:rFonts w:ascii="LM Roman 10" w:eastAsia="LM Roman 10" w:hAnsi="LM Roman 10" w:cs="LM Roman 10"/>
          <w:b/>
          <w:w w:val="99"/>
          <w:position w:val="1"/>
        </w:rPr>
        <w:t>pages</w:t>
      </w:r>
      <w:r>
        <w:rPr>
          <w:rFonts w:ascii="LM Roman 10" w:eastAsia="LM Roman 10" w:hAnsi="LM Roman 10" w:cs="LM Roman 10"/>
          <w:b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including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code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and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results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(send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verbose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to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appendix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if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necessary).</w:t>
      </w:r>
    </w:p>
    <w:p w14:paraId="4CA3DF27" w14:textId="77777777" w:rsidR="00123F00" w:rsidRDefault="00391E93">
      <w:pPr>
        <w:spacing w:line="220" w:lineRule="exact"/>
        <w:ind w:left="364"/>
        <w:rPr>
          <w:rFonts w:ascii="LM Roman 10" w:eastAsia="LM Roman 10" w:hAnsi="LM Roman 10" w:cs="LM Roman 10"/>
        </w:rPr>
      </w:pPr>
      <w:r>
        <w:rPr>
          <w:rFonts w:ascii="LM Roman 10" w:eastAsia="LM Roman 10" w:hAnsi="LM Roman 10" w:cs="LM Roman 10"/>
          <w:w w:val="99"/>
          <w:position w:val="1"/>
        </w:rPr>
        <w:t>•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b/>
          <w:w w:val="99"/>
          <w:position w:val="1"/>
        </w:rPr>
        <w:t>You</w:t>
      </w:r>
      <w:r>
        <w:rPr>
          <w:rFonts w:ascii="LM Roman 10" w:eastAsia="LM Roman 10" w:hAnsi="LM Roman 10" w:cs="LM Roman 10"/>
          <w:b/>
          <w:position w:val="1"/>
        </w:rPr>
        <w:t xml:space="preserve"> </w:t>
      </w:r>
      <w:r>
        <w:rPr>
          <w:rFonts w:ascii="LM Roman 10" w:eastAsia="LM Roman 10" w:hAnsi="LM Roman 10" w:cs="LM Roman 10"/>
          <w:b/>
          <w:w w:val="99"/>
          <w:position w:val="1"/>
        </w:rPr>
        <w:t>can</w:t>
      </w:r>
      <w:r>
        <w:rPr>
          <w:rFonts w:ascii="LM Roman 10" w:eastAsia="LM Roman 10" w:hAnsi="LM Roman 10" w:cs="LM Roman 10"/>
          <w:b/>
          <w:position w:val="1"/>
        </w:rPr>
        <w:t xml:space="preserve"> </w:t>
      </w:r>
      <w:r>
        <w:rPr>
          <w:rFonts w:ascii="LM Roman 10" w:eastAsia="LM Roman 10" w:hAnsi="LM Roman 10" w:cs="LM Roman 10"/>
          <w:b/>
          <w:w w:val="99"/>
          <w:position w:val="1"/>
        </w:rPr>
        <w:t>benefit</w:t>
      </w:r>
      <w:r>
        <w:rPr>
          <w:rFonts w:ascii="LM Roman 10" w:eastAsia="LM Roman 10" w:hAnsi="LM Roman 10" w:cs="LM Roman 10"/>
          <w:b/>
          <w:position w:val="1"/>
        </w:rPr>
        <w:t xml:space="preserve"> </w:t>
      </w:r>
      <w:r>
        <w:rPr>
          <w:rFonts w:ascii="LM Roman 10" w:eastAsia="LM Roman 10" w:hAnsi="LM Roman 10" w:cs="LM Roman 10"/>
          <w:b/>
          <w:w w:val="99"/>
          <w:position w:val="1"/>
        </w:rPr>
        <w:t>from</w:t>
      </w:r>
      <w:r>
        <w:rPr>
          <w:rFonts w:ascii="LM Roman 10" w:eastAsia="LM Roman 10" w:hAnsi="LM Roman 10" w:cs="LM Roman 10"/>
          <w:b/>
          <w:position w:val="1"/>
        </w:rPr>
        <w:t xml:space="preserve"> </w:t>
      </w:r>
      <w:r>
        <w:rPr>
          <w:rFonts w:ascii="LM Roman 10" w:eastAsia="LM Roman 10" w:hAnsi="LM Roman 10" w:cs="LM Roman 10"/>
          <w:b/>
          <w:w w:val="99"/>
          <w:position w:val="1"/>
        </w:rPr>
        <w:t>Kernels.</w:t>
      </w:r>
      <w:r>
        <w:rPr>
          <w:rFonts w:ascii="LM Roman 10" w:eastAsia="LM Roman 10" w:hAnsi="LM Roman 10" w:cs="LM Roman 10"/>
          <w:b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Actually,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you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are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encouraged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to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do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so.</w:t>
      </w:r>
      <w:r>
        <w:rPr>
          <w:rFonts w:ascii="LM Roman 10" w:eastAsia="LM Roman 10" w:hAnsi="LM Roman 10" w:cs="LM Roman 10"/>
          <w:position w:val="1"/>
        </w:rPr>
        <w:t xml:space="preserve">  </w:t>
      </w:r>
      <w:r>
        <w:rPr>
          <w:rFonts w:ascii="LM Roman 10" w:eastAsia="LM Roman 10" w:hAnsi="LM Roman 10" w:cs="LM Roman 10"/>
          <w:w w:val="101"/>
          <w:position w:val="1"/>
        </w:rPr>
        <w:t>Just,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remember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to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make</w:t>
      </w:r>
    </w:p>
    <w:p w14:paraId="45B4B648" w14:textId="77777777" w:rsidR="00123F00" w:rsidRDefault="00391E93">
      <w:pPr>
        <w:spacing w:line="220" w:lineRule="exact"/>
        <w:ind w:left="618"/>
        <w:rPr>
          <w:rFonts w:ascii="LM Roman 10" w:eastAsia="LM Roman 10" w:hAnsi="LM Roman 10" w:cs="LM Roman 10"/>
        </w:rPr>
      </w:pPr>
      <w:r>
        <w:rPr>
          <w:rFonts w:ascii="LM Roman 10" w:eastAsia="LM Roman 10" w:hAnsi="LM Roman 10" w:cs="LM Roman 10"/>
          <w:w w:val="99"/>
          <w:position w:val="1"/>
        </w:rPr>
        <w:t>proper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reference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to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your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“inspirations”.</w:t>
      </w:r>
    </w:p>
    <w:p w14:paraId="40C1BD33" w14:textId="77777777" w:rsidR="00123F00" w:rsidRDefault="00391E93">
      <w:pPr>
        <w:spacing w:line="240" w:lineRule="exact"/>
        <w:ind w:left="364"/>
        <w:rPr>
          <w:rFonts w:ascii="LM Roman 10" w:eastAsia="LM Roman 10" w:hAnsi="LM Roman 10" w:cs="LM Roman 10"/>
        </w:rPr>
      </w:pPr>
      <w:r>
        <w:rPr>
          <w:rFonts w:ascii="LM Roman 10" w:eastAsia="LM Roman 10" w:hAnsi="LM Roman 10" w:cs="LM Roman 10"/>
          <w:w w:val="99"/>
          <w:position w:val="1"/>
        </w:rPr>
        <w:t>•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b/>
          <w:w w:val="99"/>
          <w:position w:val="1"/>
        </w:rPr>
        <w:t>Do</w:t>
      </w:r>
      <w:r>
        <w:rPr>
          <w:rFonts w:ascii="LM Roman 10" w:eastAsia="LM Roman 10" w:hAnsi="LM Roman 10" w:cs="LM Roman 10"/>
          <w:b/>
          <w:position w:val="1"/>
        </w:rPr>
        <w:t xml:space="preserve"> </w:t>
      </w:r>
      <w:r>
        <w:rPr>
          <w:rFonts w:ascii="LM Roman 10" w:eastAsia="LM Roman 10" w:hAnsi="LM Roman 10" w:cs="LM Roman 10"/>
          <w:b/>
          <w:w w:val="99"/>
          <w:position w:val="1"/>
        </w:rPr>
        <w:t>not</w:t>
      </w:r>
      <w:r>
        <w:rPr>
          <w:rFonts w:ascii="LM Roman 10" w:eastAsia="LM Roman 10" w:hAnsi="LM Roman 10" w:cs="LM Roman 10"/>
          <w:b/>
          <w:position w:val="1"/>
        </w:rPr>
        <w:t xml:space="preserve"> </w:t>
      </w:r>
      <w:r>
        <w:rPr>
          <w:rFonts w:ascii="LM Roman 10" w:eastAsia="LM Roman 10" w:hAnsi="LM Roman 10" w:cs="LM Roman 10"/>
          <w:b/>
          <w:w w:val="99"/>
          <w:position w:val="1"/>
        </w:rPr>
        <w:t>spend</w:t>
      </w:r>
      <w:r>
        <w:rPr>
          <w:rFonts w:ascii="LM Roman 10" w:eastAsia="LM Roman 10" w:hAnsi="LM Roman 10" w:cs="LM Roman 10"/>
          <w:b/>
          <w:position w:val="1"/>
        </w:rPr>
        <w:t xml:space="preserve"> </w:t>
      </w:r>
      <w:r>
        <w:rPr>
          <w:rFonts w:ascii="LM Roman 10" w:eastAsia="LM Roman 10" w:hAnsi="LM Roman 10" w:cs="LM Roman 10"/>
          <w:b/>
          <w:w w:val="99"/>
          <w:position w:val="1"/>
        </w:rPr>
        <w:t>too</w:t>
      </w:r>
      <w:r>
        <w:rPr>
          <w:rFonts w:ascii="LM Roman 10" w:eastAsia="LM Roman 10" w:hAnsi="LM Roman 10" w:cs="LM Roman 10"/>
          <w:b/>
          <w:position w:val="1"/>
        </w:rPr>
        <w:t xml:space="preserve"> </w:t>
      </w:r>
      <w:r>
        <w:rPr>
          <w:rFonts w:ascii="LM Roman 10" w:eastAsia="LM Roman 10" w:hAnsi="LM Roman 10" w:cs="LM Roman 10"/>
          <w:b/>
          <w:w w:val="99"/>
          <w:position w:val="1"/>
        </w:rPr>
        <w:t>much</w:t>
      </w:r>
      <w:r>
        <w:rPr>
          <w:rFonts w:ascii="LM Roman 10" w:eastAsia="LM Roman 10" w:hAnsi="LM Roman 10" w:cs="LM Roman 10"/>
          <w:b/>
          <w:position w:val="1"/>
        </w:rPr>
        <w:t xml:space="preserve"> </w:t>
      </w:r>
      <w:r>
        <w:rPr>
          <w:rFonts w:ascii="LM Roman 10" w:eastAsia="LM Roman 10" w:hAnsi="LM Roman 10" w:cs="LM Roman 10"/>
          <w:b/>
          <w:w w:val="99"/>
          <w:position w:val="1"/>
        </w:rPr>
        <w:t>time</w:t>
      </w:r>
      <w:r>
        <w:rPr>
          <w:rFonts w:ascii="LM Roman 10" w:eastAsia="LM Roman 10" w:hAnsi="LM Roman 10" w:cs="LM Roman 10"/>
          <w:b/>
          <w:position w:val="1"/>
        </w:rPr>
        <w:t xml:space="preserve"> </w:t>
      </w:r>
      <w:r>
        <w:rPr>
          <w:rFonts w:ascii="LM Roman 10" w:eastAsia="LM Roman 10" w:hAnsi="LM Roman 10" w:cs="LM Roman 10"/>
          <w:b/>
          <w:w w:val="99"/>
          <w:position w:val="1"/>
        </w:rPr>
        <w:t>on</w:t>
      </w:r>
      <w:r>
        <w:rPr>
          <w:rFonts w:ascii="LM Roman 10" w:eastAsia="LM Roman 10" w:hAnsi="LM Roman 10" w:cs="LM Roman 10"/>
          <w:b/>
          <w:position w:val="1"/>
        </w:rPr>
        <w:t xml:space="preserve"> </w:t>
      </w:r>
      <w:r>
        <w:rPr>
          <w:rFonts w:ascii="LM Roman 10" w:eastAsia="LM Roman 10" w:hAnsi="LM Roman 10" w:cs="LM Roman 10"/>
          <w:b/>
          <w:w w:val="99"/>
          <w:position w:val="1"/>
        </w:rPr>
        <w:t>the</w:t>
      </w:r>
      <w:r>
        <w:rPr>
          <w:rFonts w:ascii="LM Roman 10" w:eastAsia="LM Roman 10" w:hAnsi="LM Roman 10" w:cs="LM Roman 10"/>
          <w:b/>
          <w:position w:val="1"/>
        </w:rPr>
        <w:t xml:space="preserve"> </w:t>
      </w:r>
      <w:r>
        <w:rPr>
          <w:rFonts w:ascii="LM Roman 10" w:eastAsia="LM Roman 10" w:hAnsi="LM Roman 10" w:cs="LM Roman 10"/>
          <w:b/>
          <w:w w:val="99"/>
          <w:position w:val="1"/>
        </w:rPr>
        <w:t>task.</w:t>
      </w:r>
      <w:r>
        <w:rPr>
          <w:rFonts w:ascii="LM Roman 10" w:eastAsia="LM Roman 10" w:hAnsi="LM Roman 10" w:cs="LM Roman 10"/>
          <w:b/>
          <w:position w:val="1"/>
        </w:rPr>
        <w:t xml:space="preserve">  </w:t>
      </w:r>
      <w:r>
        <w:rPr>
          <w:rFonts w:ascii="LM Roman 10" w:eastAsia="LM Roman 10" w:hAnsi="LM Roman 10" w:cs="LM Roman 10"/>
          <w:w w:val="101"/>
          <w:position w:val="1"/>
        </w:rPr>
        <w:t>A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day’s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worth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of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work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at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maximum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is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more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than</w:t>
      </w:r>
    </w:p>
    <w:p w14:paraId="63842D95" w14:textId="77777777" w:rsidR="00123F00" w:rsidRDefault="00391E93">
      <w:pPr>
        <w:spacing w:line="220" w:lineRule="exact"/>
        <w:ind w:left="618"/>
        <w:rPr>
          <w:rFonts w:ascii="LM Roman 10" w:eastAsia="LM Roman 10" w:hAnsi="LM Roman 10" w:cs="LM Roman 10"/>
        </w:rPr>
      </w:pPr>
      <w:r>
        <w:rPr>
          <w:rFonts w:ascii="LM Roman 10" w:eastAsia="LM Roman 10" w:hAnsi="LM Roman 10" w:cs="LM Roman 10"/>
          <w:w w:val="101"/>
          <w:position w:val="1"/>
        </w:rPr>
        <w:t>enough.</w:t>
      </w:r>
      <w:r>
        <w:rPr>
          <w:rFonts w:ascii="LM Roman 10" w:eastAsia="LM Roman 10" w:hAnsi="LM Roman 10" w:cs="LM Roman 10"/>
          <w:position w:val="1"/>
        </w:rPr>
        <w:t xml:space="preserve">  </w:t>
      </w:r>
      <w:r>
        <w:rPr>
          <w:rFonts w:ascii="LM Roman 10" w:eastAsia="LM Roman 10" w:hAnsi="LM Roman 10" w:cs="LM Roman 10"/>
          <w:w w:val="101"/>
          <w:position w:val="1"/>
        </w:rPr>
        <w:t>We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just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want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to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evaluate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your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work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progress,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coding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style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and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communication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of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findings.</w:t>
      </w:r>
    </w:p>
    <w:p w14:paraId="60D5A816" w14:textId="77777777" w:rsidR="00123F00" w:rsidRDefault="00391E93">
      <w:pPr>
        <w:spacing w:line="220" w:lineRule="exact"/>
        <w:ind w:left="611"/>
        <w:rPr>
          <w:rFonts w:ascii="LM Roman 10" w:eastAsia="LM Roman 10" w:hAnsi="LM Roman 10" w:cs="LM Roman 10"/>
        </w:rPr>
      </w:pPr>
      <w:r>
        <w:rPr>
          <w:rFonts w:ascii="LM Roman 10" w:eastAsia="LM Roman 10" w:hAnsi="LM Roman 10" w:cs="LM Roman 10"/>
          <w:w w:val="99"/>
          <w:position w:val="1"/>
        </w:rPr>
        <w:t>Though,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it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is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your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decision.</w:t>
      </w:r>
    </w:p>
    <w:p w14:paraId="7F9E309A" w14:textId="77777777" w:rsidR="00123F00" w:rsidRDefault="00391E93">
      <w:pPr>
        <w:spacing w:line="220" w:lineRule="exact"/>
        <w:ind w:left="364"/>
        <w:rPr>
          <w:rFonts w:ascii="LM Roman 10" w:eastAsia="LM Roman 10" w:hAnsi="LM Roman 10" w:cs="LM Roman 10"/>
        </w:rPr>
      </w:pPr>
      <w:r>
        <w:rPr>
          <w:rFonts w:ascii="LM Roman 10" w:eastAsia="LM Roman 10" w:hAnsi="LM Roman 10" w:cs="LM Roman 10"/>
          <w:w w:val="99"/>
          <w:position w:val="1"/>
        </w:rPr>
        <w:t>•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Once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you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are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finished,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either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email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them;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or,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preferably,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put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them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on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web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(e.g.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GitHub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Pages)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and</w:t>
      </w:r>
    </w:p>
    <w:p w14:paraId="72BB7143" w14:textId="77777777" w:rsidR="00123F00" w:rsidRDefault="00391E93">
      <w:pPr>
        <w:spacing w:line="220" w:lineRule="exact"/>
        <w:ind w:left="618"/>
        <w:rPr>
          <w:rFonts w:ascii="LM Roman 10" w:eastAsia="LM Roman 10" w:hAnsi="LM Roman 10" w:cs="LM Roman 10"/>
        </w:rPr>
      </w:pPr>
      <w:r>
        <w:rPr>
          <w:rFonts w:ascii="LM Roman 10" w:eastAsia="LM Roman 10" w:hAnsi="LM Roman 10" w:cs="LM Roman 10"/>
          <w:w w:val="99"/>
          <w:position w:val="1"/>
        </w:rPr>
        <w:t>send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the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links.</w:t>
      </w:r>
    </w:p>
    <w:p w14:paraId="1BF51825" w14:textId="77777777" w:rsidR="00123F00" w:rsidRDefault="00391E93">
      <w:pPr>
        <w:spacing w:line="220" w:lineRule="exact"/>
        <w:ind w:left="364"/>
        <w:rPr>
          <w:rFonts w:ascii="LM Roman 10" w:eastAsia="LM Roman 10" w:hAnsi="LM Roman 10" w:cs="LM Roman 10"/>
        </w:rPr>
      </w:pPr>
      <w:r>
        <w:rPr>
          <w:rFonts w:ascii="LM Roman 10" w:eastAsia="LM Roman 10" w:hAnsi="LM Roman 10" w:cs="LM Roman 10"/>
          <w:w w:val="99"/>
          <w:position w:val="1"/>
        </w:rPr>
        <w:t>•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Your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report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should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be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tidy.</w:t>
      </w:r>
      <w:r>
        <w:rPr>
          <w:rFonts w:ascii="LM Roman 10" w:eastAsia="LM Roman 10" w:hAnsi="LM Roman 10" w:cs="LM Roman 10"/>
          <w:position w:val="1"/>
        </w:rPr>
        <w:t xml:space="preserve">  </w:t>
      </w:r>
      <w:r>
        <w:rPr>
          <w:rFonts w:ascii="LM Roman 10" w:eastAsia="LM Roman 10" w:hAnsi="LM Roman 10" w:cs="LM Roman 10"/>
          <w:w w:val="101"/>
          <w:position w:val="1"/>
        </w:rPr>
        <w:t>It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should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not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be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a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work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in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progress.</w:t>
      </w:r>
      <w:r>
        <w:rPr>
          <w:rFonts w:ascii="LM Roman 10" w:eastAsia="LM Roman 10" w:hAnsi="LM Roman 10" w:cs="LM Roman 10"/>
          <w:position w:val="1"/>
        </w:rPr>
        <w:t xml:space="preserve">  </w:t>
      </w:r>
      <w:r>
        <w:rPr>
          <w:rFonts w:ascii="LM Roman 10" w:eastAsia="LM Roman 10" w:hAnsi="LM Roman 10" w:cs="LM Roman 10"/>
          <w:w w:val="101"/>
          <w:position w:val="1"/>
        </w:rPr>
        <w:t>It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should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be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readable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and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easily</w:t>
      </w:r>
    </w:p>
    <w:p w14:paraId="24AC0036" w14:textId="77777777" w:rsidR="00123F00" w:rsidRDefault="00391E93">
      <w:pPr>
        <w:spacing w:line="220" w:lineRule="exact"/>
        <w:ind w:left="618"/>
        <w:rPr>
          <w:rFonts w:ascii="LM Roman 10" w:eastAsia="LM Roman 10" w:hAnsi="LM Roman 10" w:cs="LM Roman 10"/>
        </w:rPr>
      </w:pPr>
      <w:r>
        <w:rPr>
          <w:rFonts w:ascii="LM Roman 10" w:eastAsia="LM Roman 10" w:hAnsi="LM Roman 10" w:cs="LM Roman 10"/>
          <w:w w:val="99"/>
          <w:position w:val="1"/>
        </w:rPr>
        <w:t>interpretable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and,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if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possible,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reproducible.</w:t>
      </w:r>
    </w:p>
    <w:p w14:paraId="7590D701" w14:textId="77777777" w:rsidR="00123F00" w:rsidRDefault="00391E93">
      <w:pPr>
        <w:spacing w:line="220" w:lineRule="exact"/>
        <w:ind w:left="364"/>
        <w:rPr>
          <w:rFonts w:ascii="LM Roman 10" w:eastAsia="LM Roman 10" w:hAnsi="LM Roman 10" w:cs="LM Roman 10"/>
        </w:rPr>
      </w:pPr>
      <w:r>
        <w:rPr>
          <w:rFonts w:ascii="LM Roman 10" w:eastAsia="LM Roman 10" w:hAnsi="LM Roman 10" w:cs="LM Roman 10"/>
          <w:w w:val="99"/>
          <w:position w:val="1"/>
        </w:rPr>
        <w:t>•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8"/>
          <w:position w:val="1"/>
        </w:rPr>
        <w:t>Your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8"/>
          <w:position w:val="1"/>
        </w:rPr>
        <w:t>written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8"/>
          <w:position w:val="1"/>
        </w:rPr>
        <w:t>communication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8"/>
          <w:position w:val="1"/>
        </w:rPr>
        <w:t>skills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8"/>
          <w:position w:val="1"/>
        </w:rPr>
        <w:t>are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8"/>
          <w:position w:val="1"/>
        </w:rPr>
        <w:t>as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8"/>
          <w:position w:val="1"/>
        </w:rPr>
        <w:t>important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8"/>
          <w:position w:val="1"/>
        </w:rPr>
        <w:t>as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8"/>
          <w:position w:val="1"/>
        </w:rPr>
        <w:t>your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8"/>
          <w:position w:val="1"/>
        </w:rPr>
        <w:t>modelling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8"/>
          <w:position w:val="1"/>
        </w:rPr>
        <w:t>and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8"/>
          <w:position w:val="1"/>
        </w:rPr>
        <w:t>coding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8"/>
          <w:position w:val="1"/>
        </w:rPr>
        <w:t>skills.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8"/>
          <w:position w:val="1"/>
        </w:rPr>
        <w:t>Suppose,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8"/>
          <w:position w:val="1"/>
        </w:rPr>
        <w:t>you</w:t>
      </w:r>
    </w:p>
    <w:p w14:paraId="509534D4" w14:textId="77777777" w:rsidR="00123F00" w:rsidRDefault="00391E93">
      <w:pPr>
        <w:spacing w:line="220" w:lineRule="exact"/>
        <w:ind w:left="618"/>
        <w:rPr>
          <w:rFonts w:ascii="LM Roman 10" w:eastAsia="LM Roman 10" w:hAnsi="LM Roman 10" w:cs="LM Roman 10"/>
        </w:rPr>
      </w:pPr>
      <w:r>
        <w:rPr>
          <w:rFonts w:ascii="LM Roman 10" w:eastAsia="LM Roman 10" w:hAnsi="LM Roman 10" w:cs="LM Roman 10"/>
          <w:w w:val="101"/>
          <w:position w:val="1"/>
        </w:rPr>
        <w:t>should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explain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the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problem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to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somebody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intelligent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but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outside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the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field.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Spend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some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time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on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101"/>
          <w:position w:val="1"/>
        </w:rPr>
        <w:t>body</w:t>
      </w:r>
    </w:p>
    <w:p w14:paraId="07187F69" w14:textId="7319B2A7" w:rsidR="00123F00" w:rsidRDefault="00391E93">
      <w:pPr>
        <w:spacing w:line="220" w:lineRule="exact"/>
        <w:ind w:left="618"/>
        <w:rPr>
          <w:rFonts w:ascii="LM Roman 10" w:eastAsia="LM Roman 10" w:hAnsi="LM Roman 10" w:cs="LM Roman 10"/>
        </w:rPr>
      </w:pPr>
      <w:r>
        <w:rPr>
          <w:rFonts w:ascii="LM Roman 10" w:eastAsia="LM Roman 10" w:hAnsi="LM Roman 10" w:cs="LM Roman 10"/>
          <w:w w:val="99"/>
          <w:position w:val="1"/>
        </w:rPr>
        <w:t>text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and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treat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it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as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a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full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report. (Turkish or English language is not important)</w:t>
      </w:r>
    </w:p>
    <w:p w14:paraId="67F68D84" w14:textId="77777777" w:rsidR="00123F00" w:rsidRDefault="00391E93">
      <w:pPr>
        <w:spacing w:before="75"/>
        <w:ind w:left="120"/>
        <w:rPr>
          <w:rFonts w:ascii="LM Roman 10" w:eastAsia="LM Roman 10" w:hAnsi="LM Roman 10" w:cs="LM Roman 10"/>
        </w:rPr>
      </w:pPr>
      <w:bookmarkStart w:id="0" w:name="_GoBack"/>
      <w:bookmarkEnd w:id="0"/>
      <w:r>
        <w:rPr>
          <w:rFonts w:ascii="LM Roman 10" w:eastAsia="LM Roman 10" w:hAnsi="LM Roman 10" w:cs="LM Roman 10"/>
          <w:w w:val="99"/>
        </w:rPr>
        <w:t>Good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luck!</w:t>
      </w:r>
    </w:p>
    <w:p w14:paraId="789FE80D" w14:textId="77777777" w:rsidR="00123F00" w:rsidRDefault="00391E93">
      <w:pPr>
        <w:spacing w:before="75" w:line="303" w:lineRule="auto"/>
        <w:ind w:left="120" w:right="2865"/>
        <w:rPr>
          <w:rFonts w:ascii="LM Roman 10" w:eastAsia="LM Roman 10" w:hAnsi="LM Roman 10" w:cs="LM Roman 10"/>
        </w:rPr>
      </w:pPr>
      <w:r>
        <w:rPr>
          <w:rFonts w:ascii="LM Roman 10" w:eastAsia="LM Roman 10" w:hAnsi="LM Roman 10" w:cs="LM Roman 10"/>
          <w:w w:val="99"/>
        </w:rPr>
        <w:t>p.s.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Some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kernels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to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start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exploring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the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data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is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as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follows.</w:t>
      </w:r>
      <w:r>
        <w:rPr>
          <w:rFonts w:ascii="LM Roman 10" w:eastAsia="LM Roman 10" w:hAnsi="LM Roman 10" w:cs="LM Roman 10"/>
          <w:w w:val="99"/>
        </w:rPr>
        <w:t xml:space="preserve"> https://www.kaggle.com/willkoehrsen/start-here-a-gentle-introduction https://www.kaggle.com/ganeshn88/simple-exploration-of-all-200-variables https://www.kaggle.com/couyang/home-credit-eda-lightgbm</w:t>
      </w:r>
    </w:p>
    <w:p w14:paraId="29963887" w14:textId="77777777" w:rsidR="00123F00" w:rsidRDefault="00123F00">
      <w:pPr>
        <w:spacing w:line="200" w:lineRule="exact"/>
      </w:pPr>
    </w:p>
    <w:p w14:paraId="03036BFD" w14:textId="77777777" w:rsidR="00123F00" w:rsidRDefault="00123F00">
      <w:pPr>
        <w:spacing w:line="200" w:lineRule="exact"/>
      </w:pPr>
    </w:p>
    <w:p w14:paraId="35526D54" w14:textId="77777777" w:rsidR="00123F00" w:rsidRDefault="00123F00">
      <w:pPr>
        <w:spacing w:line="200" w:lineRule="exact"/>
      </w:pPr>
    </w:p>
    <w:p w14:paraId="3638EDA2" w14:textId="77777777" w:rsidR="00123F00" w:rsidRDefault="00123F00">
      <w:pPr>
        <w:spacing w:line="200" w:lineRule="exact"/>
      </w:pPr>
    </w:p>
    <w:p w14:paraId="41014096" w14:textId="77777777" w:rsidR="00123F00" w:rsidRDefault="00123F00">
      <w:pPr>
        <w:spacing w:line="200" w:lineRule="exact"/>
      </w:pPr>
    </w:p>
    <w:p w14:paraId="68178113" w14:textId="77777777" w:rsidR="00123F00" w:rsidRDefault="00123F00">
      <w:pPr>
        <w:spacing w:line="200" w:lineRule="exact"/>
      </w:pPr>
    </w:p>
    <w:p w14:paraId="68BF93C9" w14:textId="77777777" w:rsidR="00123F00" w:rsidRDefault="00123F00">
      <w:pPr>
        <w:spacing w:line="200" w:lineRule="exact"/>
      </w:pPr>
    </w:p>
    <w:p w14:paraId="189576B7" w14:textId="77777777" w:rsidR="00123F00" w:rsidRDefault="00123F00">
      <w:pPr>
        <w:spacing w:line="200" w:lineRule="exact"/>
      </w:pPr>
    </w:p>
    <w:p w14:paraId="38F80526" w14:textId="77777777" w:rsidR="00123F00" w:rsidRDefault="00123F00">
      <w:pPr>
        <w:spacing w:line="200" w:lineRule="exact"/>
      </w:pPr>
    </w:p>
    <w:p w14:paraId="1DEA6543" w14:textId="77777777" w:rsidR="00123F00" w:rsidRDefault="00123F00">
      <w:pPr>
        <w:spacing w:line="200" w:lineRule="exact"/>
      </w:pPr>
    </w:p>
    <w:p w14:paraId="443B88BE" w14:textId="77777777" w:rsidR="00123F00" w:rsidRDefault="00123F00">
      <w:pPr>
        <w:spacing w:line="200" w:lineRule="exact"/>
      </w:pPr>
    </w:p>
    <w:p w14:paraId="3AF9ACDA" w14:textId="77777777" w:rsidR="00123F00" w:rsidRDefault="00123F00">
      <w:pPr>
        <w:spacing w:line="200" w:lineRule="exact"/>
      </w:pPr>
    </w:p>
    <w:p w14:paraId="1768FA25" w14:textId="77777777" w:rsidR="00123F00" w:rsidRDefault="00123F00">
      <w:pPr>
        <w:spacing w:before="9" w:line="260" w:lineRule="exact"/>
        <w:rPr>
          <w:sz w:val="26"/>
          <w:szCs w:val="26"/>
        </w:rPr>
      </w:pPr>
    </w:p>
    <w:p w14:paraId="315113D7" w14:textId="77777777" w:rsidR="00123F00" w:rsidRDefault="00391E93">
      <w:pPr>
        <w:ind w:left="4715" w:right="4735"/>
        <w:jc w:val="center"/>
        <w:rPr>
          <w:rFonts w:ascii="LM Roman 10" w:eastAsia="LM Roman 10" w:hAnsi="LM Roman 10" w:cs="LM Roman 10"/>
        </w:rPr>
      </w:pPr>
      <w:r>
        <w:rPr>
          <w:rFonts w:ascii="LM Roman 10" w:eastAsia="LM Roman 10" w:hAnsi="LM Roman 10" w:cs="LM Roman 10"/>
          <w:w w:val="99"/>
        </w:rPr>
        <w:t>1</w:t>
      </w:r>
    </w:p>
    <w:sectPr w:rsidR="00123F00">
      <w:type w:val="continuous"/>
      <w:pgSz w:w="12240" w:h="15840"/>
      <w:pgMar w:top="142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LM Roman 17">
    <w:altName w:val="Cambria"/>
    <w:panose1 w:val="020B0604020202020204"/>
    <w:charset w:val="00"/>
    <w:family w:val="roman"/>
    <w:notTrueType/>
    <w:pitch w:val="default"/>
  </w:font>
  <w:font w:name="LM Roman 10">
    <w:altName w:val="Cambria"/>
    <w:panose1 w:val="020B0604020202020204"/>
    <w:charset w:val="00"/>
    <w:family w:val="roman"/>
    <w:notTrueType/>
    <w:pitch w:val="default"/>
  </w:font>
  <w:font w:name="LM Roman 12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C6F13"/>
    <w:multiLevelType w:val="multilevel"/>
    <w:tmpl w:val="FC70DD8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F00"/>
    <w:rsid w:val="000D02F8"/>
    <w:rsid w:val="00123F00"/>
    <w:rsid w:val="00391E93"/>
    <w:rsid w:val="008C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07761E"/>
  <w15:docId w15:val="{B33784F1-E266-3F4B-828F-9E2ABCBB1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C2F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F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home-credit-default-risk" TargetMode="External"/><Relationship Id="rId5" Type="http://schemas.openxmlformats.org/officeDocument/2006/relationships/hyperlink" Target="https://www.kaggle.com/c/home-credit-default-ris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Aydın ÇETİN</cp:lastModifiedBy>
  <cp:revision>4</cp:revision>
  <dcterms:created xsi:type="dcterms:W3CDTF">2019-11-06T09:05:00Z</dcterms:created>
  <dcterms:modified xsi:type="dcterms:W3CDTF">2019-11-06T09:12:00Z</dcterms:modified>
</cp:coreProperties>
</file>